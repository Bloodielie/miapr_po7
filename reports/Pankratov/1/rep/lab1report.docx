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77777777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77777777" w:rsidR="00A96AA3" w:rsidRPr="00A96AA3" w:rsidRDefault="00A96AA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Панкратов Р.С.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77777777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18B032C6" w14:textId="77777777" w:rsidR="00A96AA3" w:rsidRPr="00A96AA3" w:rsidRDefault="00BC3D7E" w:rsidP="00C108F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</w:p>
    <w:p w14:paraId="3A9890C0" w14:textId="77777777" w:rsidR="00A96AA3" w:rsidRDefault="008E5F99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Pr="008E5F99">
        <w:rPr>
          <w:sz w:val="28"/>
          <w:szCs w:val="28"/>
        </w:rPr>
        <w:t>задач прогнозирования.</w:t>
      </w:r>
    </w:p>
    <w:p w14:paraId="09F5F6C9" w14:textId="77777777"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3C09391D" w14:textId="77777777"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48E0DAF0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753BF503" w14:textId="77777777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A96AA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5862E917" w14:textId="77777777" w:rsidR="0079467A" w:rsidRPr="0079467A" w:rsidRDefault="0079467A" w:rsidP="007946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ru-BY"/>
        </w:rPr>
      </w:pP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import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math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import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random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from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typing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import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Tuple, List, Sequence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from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dataclasses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import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dataclass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import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matplotlib.pyplot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as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plt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MIN_ERROR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 xml:space="preserve">1.0e-27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Минимальная ошибка для остановки обучени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TRAINING_SPEED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 xml:space="preserve">0.01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Скорость обучения нейронной сети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808000"/>
          <w:sz w:val="20"/>
          <w:szCs w:val="20"/>
          <w:lang w:val="ru-BY"/>
        </w:rPr>
        <w:t>@dataclass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color w:val="660099"/>
          <w:sz w:val="20"/>
          <w:szCs w:val="20"/>
          <w:lang w:val="ru-BY"/>
        </w:rPr>
        <w:t>frozen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=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True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class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TrainingResult: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w: List[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]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T: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data_for_drawing: Tuple[List[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], List[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]]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def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func(x: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a: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b: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d: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) -&gt;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return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a * math.sin(b * x) + d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def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calculate_output(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nn_inputs: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, w: Sequence[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], t: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, training_outputs: Sequence[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], offset: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int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) -&gt;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output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0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j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(nn_inputs):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output += w[j] * training_outputs[j + offset]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return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output - 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def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training_nn(nn_inputs: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training_epoch: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, training_outputs: Sequence[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float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]) -&gt; TrainingResult: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w = [random.uniform(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0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1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)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_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(nn_inputs)]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Веса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 = random.uniform(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0.5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1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)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Порог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data_for_drawing = ([], [])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error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1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iteration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0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while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error &gt; MIN_ERROR: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error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0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br/>
        <w:t xml:space="preserve">    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iteration +=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1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br/>
        <w:t xml:space="preserve">    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i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(training_epoch - nn_inputs):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lastRenderedPageBreak/>
        <w:t xml:space="preserve">          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Получение выходного значения нейронной сети, формула(1.2)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    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output = calculate_output(nn_inputs, w, T, training_outputs, i)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  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Обновление весов нейронной сети, формула(1.7)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    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j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(nn_inputs):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        ideal_output = training_outputs[i + nn_inputs]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        w[j] -= TRAINING_SPEED * (output - ideal_output) * training_outputs[i + j]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  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Обновление порога нейронной сети, формула(1.8)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    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 += TRAINING_SPEED * (output - training_outputs[i + nn_inputs])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  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Обновление среднеквадратичной ошибки нейронной сети, формула(1.3)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    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error +=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 xml:space="preserve">0.5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* ((output - training_outputs[i + nn_inputs]) **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2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data_for_drawing[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0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].append(iteration)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data_for_drawing[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1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].append(error)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return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TrainingResult(w, T, data_for_drawing)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def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main():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a, b, d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3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7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0.3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nn_inputs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 xml:space="preserve">5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Количество входных значений(входов)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training_epoch, testing_epoch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>30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 xml:space="preserve">15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Количество значений функции для обучения и прогнозирования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step = </w:t>
      </w:r>
      <w:r w:rsidRPr="0079467A">
        <w:rPr>
          <w:rFonts w:ascii="JetBrains Mono" w:hAnsi="JetBrains Mono" w:cs="JetBrains Mono"/>
          <w:color w:val="0000FF"/>
          <w:sz w:val="20"/>
          <w:szCs w:val="20"/>
          <w:lang w:val="ru-BY"/>
        </w:rPr>
        <w:t xml:space="preserve">0.1  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t># Шаг табуляции функции</w:t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i/>
          <w:iCs/>
          <w:color w:val="80808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training_outputs = [func(i * step, a, b, d)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i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(training_epoch)]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testing_outputs = [func(i * step, a, b, d)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i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(training_epoch, training_epoch + testing_epoch)]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try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training_result = training_nn(nn_inputs, training_epoch, training_outputs)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except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OverflowError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return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print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"Нейронная сеть расходящаеся, скорость обучения слишком большая, уменьшите ее"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plt.plot(*training_result.data_for_drawing)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plt.ylabel(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'error'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plt.xlabel(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'iteration'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plt.show()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print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"Training result:"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print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 xml:space="preserve">f"Weight: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training_result.w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 xml:space="preserve">, T: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training_result.T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print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"{:&lt;22}{:&lt;23}{}"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.format(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"Reference value"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"Receive value"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, 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"Deviation"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i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(training_epoch - nn_inputs):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output = calculate_output(nn_inputs, training_result.w, training_result.T, training_outputs, i)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print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f"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training_outputs[i+nn_inputs]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&lt;20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  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output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 xml:space="preserve"> &lt;21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  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(training_outputs[i+nn_inputs] - output)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print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\n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Testing result:"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for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i 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in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range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(testing_epoch - nn_inputs):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output = calculate_output(nn_inputs, training_result.w, training_result.T, testing_outputs, i)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    </w:t>
      </w:r>
      <w:r w:rsidRPr="0079467A">
        <w:rPr>
          <w:rFonts w:ascii="JetBrains Mono" w:hAnsi="JetBrains Mono" w:cs="JetBrains Mono"/>
          <w:color w:val="000080"/>
          <w:sz w:val="20"/>
          <w:szCs w:val="20"/>
          <w:lang w:val="ru-BY"/>
        </w:rPr>
        <w:t>print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f"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testing_outputs[i+nn_inputs]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&lt;20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  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output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 xml:space="preserve"> &lt;21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  {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(testing_outputs[i+nn_inputs] - output)</w:t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>}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)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</w:r>
      <w:r w:rsidRPr="0079467A">
        <w:rPr>
          <w:rFonts w:ascii="JetBrains Mono" w:hAnsi="JetBrains Mono" w:cs="JetBrains Mono"/>
          <w:b/>
          <w:bCs/>
          <w:color w:val="000080"/>
          <w:sz w:val="20"/>
          <w:szCs w:val="20"/>
          <w:lang w:val="ru-BY"/>
        </w:rPr>
        <w:t xml:space="preserve">if 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 xml:space="preserve">__name__ == </w:t>
      </w:r>
      <w:r w:rsidRPr="0079467A">
        <w:rPr>
          <w:rFonts w:ascii="JetBrains Mono" w:hAnsi="JetBrains Mono" w:cs="JetBrains Mono"/>
          <w:b/>
          <w:bCs/>
          <w:color w:val="008000"/>
          <w:sz w:val="20"/>
          <w:szCs w:val="20"/>
          <w:lang w:val="ru-BY"/>
        </w:rPr>
        <w:t>"__main__"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t>:</w:t>
      </w:r>
      <w:r w:rsidRPr="0079467A">
        <w:rPr>
          <w:rFonts w:ascii="JetBrains Mono" w:hAnsi="JetBrains Mono" w:cs="JetBrains Mono"/>
          <w:color w:val="000000"/>
          <w:sz w:val="20"/>
          <w:szCs w:val="20"/>
          <w:lang w:val="ru-BY"/>
        </w:rPr>
        <w:br/>
        <w:t xml:space="preserve">    main()</w:t>
      </w:r>
    </w:p>
    <w:p w14:paraId="6E7F5742" w14:textId="77777777" w:rsidR="00A96AA3" w:rsidRPr="0079467A" w:rsidRDefault="00A96AA3" w:rsidP="00A96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ru-BY"/>
        </w:rPr>
      </w:pPr>
    </w:p>
    <w:p w14:paraId="26435E4A" w14:textId="77777777" w:rsidR="00A96AA3" w:rsidRPr="0079467A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0184F229" w14:textId="77777777" w:rsidR="006E1C84" w:rsidRPr="0079467A" w:rsidRDefault="006E1C84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644AC7FD" w14:textId="77777777" w:rsidR="00A96AA3" w:rsidRPr="0079467A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23E71E7D" w14:textId="5D5DB94C"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14:paraId="6F9A9044" w14:textId="2F3DC571" w:rsidR="0079467A" w:rsidRPr="0079467A" w:rsidRDefault="0079467A" w:rsidP="008E5F99">
      <w:pPr>
        <w:widowControl/>
        <w:autoSpaceDE/>
        <w:autoSpaceDN/>
        <w:adjustRightInd/>
        <w:spacing w:before="240" w:after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График</w:t>
      </w:r>
      <w:r>
        <w:rPr>
          <w:bCs/>
          <w:sz w:val="28"/>
          <w:szCs w:val="28"/>
          <w:lang w:val="en-US"/>
        </w:rPr>
        <w:t>:</w:t>
      </w:r>
    </w:p>
    <w:p w14:paraId="6E592641" w14:textId="6FCC3E77" w:rsidR="0079467A" w:rsidRDefault="0079467A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75A35C9" wp14:editId="41330543">
            <wp:extent cx="4064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40D6" w14:textId="61862446" w:rsidR="0079467A" w:rsidRPr="0079467A" w:rsidRDefault="0079467A" w:rsidP="008E5F99">
      <w:pPr>
        <w:widowControl/>
        <w:autoSpaceDE/>
        <w:autoSpaceDN/>
        <w:adjustRightInd/>
        <w:spacing w:before="240" w:after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Вывод программы</w:t>
      </w:r>
      <w:r>
        <w:rPr>
          <w:bCs/>
          <w:sz w:val="28"/>
          <w:szCs w:val="28"/>
          <w:lang w:val="en-US"/>
        </w:rPr>
        <w:t>:</w:t>
      </w:r>
    </w:p>
    <w:p w14:paraId="74895DB9" w14:textId="77777777"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noProof/>
          <w:sz w:val="28"/>
          <w:szCs w:val="28"/>
          <w:lang w:val="en-US"/>
        </w:rPr>
        <w:drawing>
          <wp:inline distT="0" distB="0" distL="0" distR="0" wp14:anchorId="4F43161E" wp14:editId="5BB454A3">
            <wp:extent cx="6480175" cy="4486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AE0" w14:textId="77777777" w:rsidR="00A96AA3" w:rsidRPr="0079467A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noProof/>
          <w:sz w:val="28"/>
          <w:szCs w:val="28"/>
        </w:rPr>
        <w:lastRenderedPageBreak/>
        <w:drawing>
          <wp:inline distT="0" distB="0" distL="0" distR="0" wp14:anchorId="301FE5F4" wp14:editId="52C59B54">
            <wp:extent cx="4048125" cy="1946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841" cy="19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Pr="0079467A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Вывод</w:t>
      </w:r>
      <w:r w:rsidRPr="0079467A">
        <w:rPr>
          <w:b/>
          <w:sz w:val="28"/>
          <w:szCs w:val="28"/>
          <w:lang w:val="en-US"/>
        </w:rPr>
        <w:t>:</w:t>
      </w:r>
      <w:r w:rsidR="006F0D28" w:rsidRPr="0079467A">
        <w:rPr>
          <w:sz w:val="28"/>
          <w:szCs w:val="28"/>
          <w:lang w:val="en-US"/>
        </w:rPr>
        <w:t xml:space="preserve"> </w:t>
      </w:r>
    </w:p>
    <w:p w14:paraId="077333F7" w14:textId="77777777" w:rsidR="00B47D5B" w:rsidRPr="0079467A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3D6428">
        <w:rPr>
          <w:sz w:val="28"/>
          <w:szCs w:val="28"/>
        </w:rPr>
        <w:t>зучил</w:t>
      </w:r>
      <w:r w:rsidR="008E5F99" w:rsidRPr="0079467A">
        <w:rPr>
          <w:sz w:val="28"/>
          <w:szCs w:val="28"/>
          <w:lang w:val="en-US"/>
        </w:rPr>
        <w:t xml:space="preserve"> </w:t>
      </w:r>
      <w:r w:rsidR="008E5F99" w:rsidRPr="008E5F99">
        <w:rPr>
          <w:sz w:val="28"/>
          <w:szCs w:val="28"/>
        </w:rPr>
        <w:t>обучение</w:t>
      </w:r>
      <w:r w:rsidR="008E5F99" w:rsidRPr="0079467A">
        <w:rPr>
          <w:sz w:val="28"/>
          <w:szCs w:val="28"/>
          <w:lang w:val="en-US"/>
        </w:rPr>
        <w:t xml:space="preserve"> </w:t>
      </w:r>
      <w:r w:rsidR="008E5F99" w:rsidRPr="008E5F99">
        <w:rPr>
          <w:sz w:val="28"/>
          <w:szCs w:val="28"/>
        </w:rPr>
        <w:t>и</w:t>
      </w:r>
      <w:r w:rsidR="008E5F99" w:rsidRPr="0079467A">
        <w:rPr>
          <w:sz w:val="28"/>
          <w:szCs w:val="28"/>
          <w:lang w:val="en-US"/>
        </w:rPr>
        <w:t xml:space="preserve"> </w:t>
      </w:r>
      <w:r w:rsidR="008E5F99" w:rsidRPr="008E5F99">
        <w:rPr>
          <w:sz w:val="28"/>
          <w:szCs w:val="28"/>
        </w:rPr>
        <w:t>функционирование</w:t>
      </w:r>
      <w:r w:rsidR="008E5F99" w:rsidRPr="0079467A">
        <w:rPr>
          <w:sz w:val="28"/>
          <w:szCs w:val="28"/>
          <w:lang w:val="en-US"/>
        </w:rPr>
        <w:t xml:space="preserve"> </w:t>
      </w:r>
      <w:r w:rsidR="008E5F99" w:rsidRPr="008E5F99">
        <w:rPr>
          <w:sz w:val="28"/>
          <w:szCs w:val="28"/>
        </w:rPr>
        <w:t>линейной</w:t>
      </w:r>
      <w:r w:rsidR="008E5F99" w:rsidRPr="0079467A">
        <w:rPr>
          <w:sz w:val="28"/>
          <w:szCs w:val="28"/>
          <w:lang w:val="en-US"/>
        </w:rPr>
        <w:t xml:space="preserve"> </w:t>
      </w:r>
      <w:r w:rsidR="008E5F99" w:rsidRPr="008E5F99">
        <w:rPr>
          <w:sz w:val="28"/>
          <w:szCs w:val="28"/>
        </w:rPr>
        <w:t>ИНС</w:t>
      </w:r>
      <w:r w:rsidR="008E5F99" w:rsidRPr="0079467A">
        <w:rPr>
          <w:sz w:val="28"/>
          <w:szCs w:val="28"/>
          <w:lang w:val="en-US"/>
        </w:rPr>
        <w:t xml:space="preserve"> </w:t>
      </w:r>
      <w:r w:rsidR="008E5F99" w:rsidRPr="008E5F99">
        <w:rPr>
          <w:sz w:val="28"/>
          <w:szCs w:val="28"/>
        </w:rPr>
        <w:t>при</w:t>
      </w:r>
      <w:r w:rsidR="00447DFC" w:rsidRPr="0079467A">
        <w:rPr>
          <w:sz w:val="28"/>
          <w:szCs w:val="28"/>
          <w:lang w:val="en-US"/>
        </w:rPr>
        <w:t xml:space="preserve"> </w:t>
      </w:r>
      <w:r w:rsidR="00447DFC">
        <w:rPr>
          <w:sz w:val="28"/>
          <w:szCs w:val="28"/>
        </w:rPr>
        <w:t>решении</w:t>
      </w:r>
      <w:r w:rsidR="00447DFC" w:rsidRPr="0079467A">
        <w:rPr>
          <w:sz w:val="28"/>
          <w:szCs w:val="28"/>
          <w:lang w:val="en-US"/>
        </w:rPr>
        <w:t xml:space="preserve"> </w:t>
      </w:r>
      <w:r w:rsidR="00447DFC">
        <w:rPr>
          <w:sz w:val="28"/>
          <w:szCs w:val="28"/>
        </w:rPr>
        <w:t>задач</w:t>
      </w:r>
      <w:r w:rsidR="00447DFC" w:rsidRPr="0079467A">
        <w:rPr>
          <w:sz w:val="28"/>
          <w:szCs w:val="28"/>
          <w:lang w:val="en-US"/>
        </w:rPr>
        <w:t xml:space="preserve"> </w:t>
      </w:r>
      <w:r w:rsidR="00447DFC">
        <w:rPr>
          <w:sz w:val="28"/>
          <w:szCs w:val="28"/>
        </w:rPr>
        <w:t>прогнозирования</w:t>
      </w:r>
      <w:r w:rsidRPr="00794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94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794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программирования</w:t>
      </w:r>
      <w:r w:rsidRPr="00794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</w:t>
      </w:r>
      <w:r w:rsidRPr="0079467A">
        <w:rPr>
          <w:sz w:val="28"/>
          <w:szCs w:val="28"/>
          <w:lang w:val="en-US"/>
        </w:rPr>
        <w:t>.</w:t>
      </w:r>
    </w:p>
    <w:p w14:paraId="699D3690" w14:textId="77777777" w:rsidR="00A96AA3" w:rsidRPr="0079467A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sectPr w:rsidR="00A96AA3" w:rsidRPr="0079467A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9F84-98FC-4617-B00F-E21E421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Роман Панкратов</cp:lastModifiedBy>
  <cp:revision>22</cp:revision>
  <dcterms:created xsi:type="dcterms:W3CDTF">2019-09-14T14:07:00Z</dcterms:created>
  <dcterms:modified xsi:type="dcterms:W3CDTF">2021-09-08T08:41:00Z</dcterms:modified>
</cp:coreProperties>
</file>